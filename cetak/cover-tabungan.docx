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4266" w14:textId="7B99E742" w:rsidR="006047DB" w:rsidRDefault="00C04D30">
      <w:pPr>
        <w:spacing w:line="200" w:lineRule="exac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49CE6E" wp14:editId="29DA3A7A">
            <wp:simplePos x="0" y="0"/>
            <wp:positionH relativeFrom="column">
              <wp:posOffset>-387350</wp:posOffset>
            </wp:positionH>
            <wp:positionV relativeFrom="paragraph">
              <wp:posOffset>1235074</wp:posOffset>
            </wp:positionV>
            <wp:extent cx="6313805" cy="39719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954" cy="3972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7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AC2C5" wp14:editId="220AAF46">
                <wp:simplePos x="0" y="0"/>
                <wp:positionH relativeFrom="column">
                  <wp:posOffset>-387351</wp:posOffset>
                </wp:positionH>
                <wp:positionV relativeFrom="paragraph">
                  <wp:posOffset>4502150</wp:posOffset>
                </wp:positionV>
                <wp:extent cx="3819525" cy="3714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7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0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FD065" id="Rectangle 1" o:spid="_x0000_s1026" style="position:absolute;margin-left:-30.5pt;margin-top:354.5pt;width:300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" fillcolor="#a0a000" stroked="f" strokeweight="2pt">
                <v:fill color2="yellow" rotate="t" focusposition="1" focussize="" colors="0 #a0a000;.5 #e6e600;1 yellow" focus="100%" type="gradientRadial"/>
              </v:rect>
            </w:pict>
          </mc:Fallback>
        </mc:AlternateContent>
      </w:r>
      <w:r w:rsidR="00B1607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B73617" wp14:editId="058A00C2">
                <wp:simplePos x="0" y="0"/>
                <wp:positionH relativeFrom="column">
                  <wp:posOffset>2584450</wp:posOffset>
                </wp:positionH>
                <wp:positionV relativeFrom="paragraph">
                  <wp:posOffset>2711450</wp:posOffset>
                </wp:positionV>
                <wp:extent cx="30956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4267" w14:textId="703A18BB" w:rsidR="005B1D59" w:rsidRPr="005B1D59" w:rsidRDefault="005B1D59">
                            <w:pPr>
                              <w:rPr>
                                <w:rFonts w:ascii="GRAVHEZ" w:hAnsi="GRAVHEZ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B1D59">
                              <w:rPr>
                                <w:rFonts w:ascii="GRAVHEZ" w:hAnsi="GRAVHEZ"/>
                                <w:color w:val="FFFFFF" w:themeColor="background1"/>
                                <w:sz w:val="40"/>
                                <w:szCs w:val="40"/>
                              </w:rPr>
                              <w:t>BUKU TABUNGAN SISWA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B73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5pt;margin-top:213.5pt;width:243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" filled="f" stroked="f">
                <v:textbox style="mso-fit-shape-to-text:t">
                  <w:txbxContent>
                    <w:p w14:paraId="4F284267" w14:textId="703A18BB" w:rsidR="005B1D59" w:rsidRPr="005B1D59" w:rsidRDefault="005B1D59">
                      <w:pPr>
                        <w:rPr>
                          <w:rFonts w:ascii="GRAVHEZ" w:hAnsi="GRAVHEZ"/>
                          <w:color w:val="FFFFFF" w:themeColor="background1"/>
                          <w:sz w:val="40"/>
                          <w:szCs w:val="40"/>
                        </w:rPr>
                      </w:pPr>
                      <w:r w:rsidRPr="005B1D59">
                        <w:rPr>
                          <w:rFonts w:ascii="GRAVHEZ" w:hAnsi="GRAVHEZ"/>
                          <w:color w:val="FFFFFF" w:themeColor="background1"/>
                          <w:sz w:val="40"/>
                          <w:szCs w:val="40"/>
                        </w:rPr>
                        <w:t>BUKU TABUNGAN SISWA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D5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D725C0" wp14:editId="4D06ECC9">
                <wp:simplePos x="0" y="0"/>
                <wp:positionH relativeFrom="column">
                  <wp:posOffset>3117850</wp:posOffset>
                </wp:positionH>
                <wp:positionV relativeFrom="paragraph">
                  <wp:posOffset>2463800</wp:posOffset>
                </wp:positionV>
                <wp:extent cx="20193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CE342" w14:textId="4064D443" w:rsidR="005B1D59" w:rsidRPr="00B16077" w:rsidRDefault="005B1D59">
                            <w:pPr>
                              <w:rPr>
                                <w:rFonts w:ascii="Trajan Pro" w:hAnsi="Trajan Pro"/>
                                <w:color w:val="FFFFFF" w:themeColor="background1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B16077">
                              <w:rPr>
                                <w:rFonts w:ascii="Trajan Pro" w:hAnsi="Trajan Pro"/>
                                <w:color w:val="FFFFFF" w:themeColor="background1"/>
                                <w:sz w:val="24"/>
                                <w:szCs w:val="24"/>
                                <w:lang w:val="en-ID"/>
                              </w:rPr>
                              <w:t>SD ISLAM AL-JANNAH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725C0" id="_x0000_s1027" type="#_x0000_t202" style="position:absolute;margin-left:245.5pt;margin-top:194pt;width:15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" filled="f" stroked="f">
                <v:textbox style="mso-fit-shape-to-text:t">
                  <w:txbxContent>
                    <w:p w14:paraId="423CE342" w14:textId="4064D443" w:rsidR="005B1D59" w:rsidRPr="00B16077" w:rsidRDefault="005B1D59">
                      <w:pPr>
                        <w:rPr>
                          <w:rFonts w:ascii="Trajan Pro" w:hAnsi="Trajan Pro"/>
                          <w:color w:val="FFFFFF" w:themeColor="background1"/>
                          <w:sz w:val="24"/>
                          <w:szCs w:val="24"/>
                          <w:lang w:val="en-ID"/>
                        </w:rPr>
                      </w:pPr>
                      <w:r w:rsidRPr="00B16077">
                        <w:rPr>
                          <w:rFonts w:ascii="Trajan Pro" w:hAnsi="Trajan Pro"/>
                          <w:color w:val="FFFFFF" w:themeColor="background1"/>
                          <w:sz w:val="24"/>
                          <w:szCs w:val="24"/>
                          <w:lang w:val="en-ID"/>
                        </w:rPr>
                        <w:t>SD ISLAM AL-JANNAH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DEB">
        <w:pict w14:anchorId="3CB30AE9">
          <v:group id="_x0000_s1027" style="position:absolute;margin-left:0;margin-top:.25pt;width:609.6pt;height:725.75pt;z-index:-251658240;mso-position-horizontal-relative:page;mso-position-vertical-relative:page" coordorigin=",5" coordsize="12192,14515">
            <v:shape id="_x0000_s1039" style="position:absolute;left:1115;top:3720;width:9921;height:6236" coordorigin="1115,3720" coordsize="9921,6236" path="m1115,9956r9921,l11036,3720r-9921,l1115,9956xe" filled="f" strokecolor="#2e528f" strokeweight="1pt">
              <v:path arrowok="t"/>
            </v:shape>
            <v:shape id="_x0000_s1038" style="position:absolute;left:1116;top:15;width:9921;height:3685" coordorigin="1116,15" coordsize="9921,3685" path="m1116,3700r9921,l11037,15r-9921,l1116,3700xe" filled="f" strokecolor="#2e528f" strokeweight="1pt">
              <v:path arrowok="t"/>
            </v:shape>
            <v:shape id="_x0000_s1037" style="position:absolute;left:1115;top:9975;width:9921;height:4535" coordorigin="1115,9975" coordsize="9921,4535" path="m1115,14510r9921,l11036,9975r-9921,l1115,14510xe" filled="f" strokecolor="#2e528f" strokeweight="1pt">
              <v:path arrowok="t"/>
            </v:shape>
            <v:shape id="_x0000_s1036" style="position:absolute;left:-90;top:9956;width:15810;height:0" coordorigin="-90,9956" coordsize="15810,0" path="m12192,9956l,9956e" filled="f" strokecolor="#4471c4" strokeweight=".5pt">
              <v:path arrowok="t"/>
            </v:shape>
            <v:shape id="_x0000_s1035" style="position:absolute;left:-90;top:9956;width:15810;height:0" coordorigin="-90,9956" coordsize="15810,0" path="m,9956r12192,e" filled="f" strokecolor="#4471c4" strokeweight=".5pt">
              <v:path arrowok="t"/>
            </v:shape>
            <v:shape id="_x0000_s1034" style="position:absolute;left:-90;top:3701;width:15810;height:0" coordorigin="-90,3701" coordsize="15810,0" path="m12192,3701l,3701e" filled="f" strokecolor="#4471c4" strokeweight=".5pt">
              <v:path arrowok="t"/>
            </v:shape>
            <v:shape id="_x0000_s1033" style="position:absolute;left:-90;top:3701;width:15810;height:0" coordorigin="-90,3701" coordsize="15810,0" path="m,3701r12192,e" filled="f" strokecolor="#4471c4" strokeweight="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427;top:4485;width:2100;height:2100">
              <v:imagedata r:id="rId6" o:title=""/>
            </v:shape>
            <v:shape id="_x0000_s1031" style="position:absolute;left:1454;top:4515;width:4423;height:1251" coordorigin="1454,4515" coordsize="4423,1251" path="m1454,5766r4423,l5877,4515r-4423,l1454,5766xe" stroked="f">
              <v:path arrowok="t"/>
            </v:shape>
            <v:shape id="_x0000_s1030" style="position:absolute;left:4785;top:6915;width:5955;height:2790" coordorigin="4785,6915" coordsize="5955,2790" path="m4785,7380r6,-75l4809,7233r28,-67l4875,7105r46,-54l4975,7005r61,-38l5103,6939r72,-18l5250,6915r5025,l10350,6921r72,18l10489,6967r61,38l10604,7051r46,54l10688,7166r28,67l10734,7305r6,75l10740,9240r-6,75l10716,9387r-28,67l10650,9515r-46,54l10550,9615r-61,38l10422,9681r-72,18l10275,9705r-5025,l5175,9699r-72,-18l5036,9653r-61,-38l4921,9569r-46,-54l4837,9454r-28,-67l4791,9315r-6,-75l4785,7380xe" filled="f" strokecolor="#4471c4" strokeweight="1pt">
              <v:path arrowok="t"/>
            </v:shape>
            <v:shape id="_x0000_s1029" type="#_x0000_t75" style="position:absolute;left:1115;top:3737;width:9909;height:6191">
              <v:imagedata r:id="rId7" o:title=""/>
            </v:shape>
            <v:shape id="_x0000_s1028" type="#_x0000_t75" style="position:absolute;left:7534;top:4308;width:1265;height:1193">
              <v:imagedata r:id="rId8" o:title=""/>
            </v:shape>
            <w10:wrap anchorx="page" anchory="page"/>
          </v:group>
        </w:pict>
      </w:r>
      <w:r w:rsidR="00684DEB">
        <w:pict w14:anchorId="3BB66DE7">
          <v:shape id="_x0000_s1026" type="#_x0000_t202" style="position:absolute;margin-left:55.75pt;margin-top:186.85pt;width:495.45pt;height:309.55pt;z-index:-251659264;mso-position-horizontal-relative:page;mso-position-vertical-relative:page" filled="f" stroked="f">
            <v:textbox style="mso-next-textbox:#_x0000_s1026" inset="0,0,0,0">
              <w:txbxContent>
                <w:p w14:paraId="60A307EA" w14:textId="77777777" w:rsidR="006047DB" w:rsidRDefault="006047DB">
                  <w:pPr>
                    <w:spacing w:line="200" w:lineRule="exact"/>
                  </w:pPr>
                </w:p>
                <w:p w14:paraId="69738368" w14:textId="77777777" w:rsidR="006047DB" w:rsidRDefault="006047DB">
                  <w:pPr>
                    <w:spacing w:line="200" w:lineRule="exact"/>
                  </w:pPr>
                </w:p>
                <w:p w14:paraId="0F852019" w14:textId="77777777" w:rsidR="006047DB" w:rsidRDefault="006047DB">
                  <w:pPr>
                    <w:spacing w:line="200" w:lineRule="exact"/>
                  </w:pPr>
                </w:p>
                <w:p w14:paraId="012D2778" w14:textId="77777777" w:rsidR="006047DB" w:rsidRDefault="006047DB">
                  <w:pPr>
                    <w:spacing w:before="17" w:line="240" w:lineRule="exact"/>
                    <w:rPr>
                      <w:sz w:val="24"/>
                      <w:szCs w:val="24"/>
                    </w:rPr>
                  </w:pPr>
                </w:p>
                <w:p w14:paraId="3C4FC58A" w14:textId="77777777" w:rsidR="006047DB" w:rsidRDefault="00B16077">
                  <w:pPr>
                    <w:ind w:left="491"/>
                    <w:rPr>
                      <w:rFonts w:ascii="Bahnschrift" w:eastAsia="Bahnschrift" w:hAnsi="Bahnschrift" w:cs="Bahnschrift"/>
                      <w:sz w:val="72"/>
                      <w:szCs w:val="72"/>
                    </w:rPr>
                  </w:pPr>
                  <w:r>
                    <w:rPr>
                      <w:rFonts w:ascii="Bahnschrift" w:eastAsia="Bahnschrift" w:hAnsi="Bahnschrift" w:cs="Bahnschrift"/>
                      <w:sz w:val="72"/>
                      <w:szCs w:val="72"/>
                    </w:rPr>
                    <w:t>BUKU</w:t>
                  </w:r>
                </w:p>
                <w:p w14:paraId="5B5A19A5" w14:textId="77777777" w:rsidR="006047DB" w:rsidRDefault="00B16077">
                  <w:pPr>
                    <w:spacing w:line="1140" w:lineRule="exact"/>
                    <w:ind w:left="491"/>
                    <w:rPr>
                      <w:rFonts w:ascii="Sitka Small" w:eastAsia="Sitka Small" w:hAnsi="Sitka Small" w:cs="Sitka Small"/>
                      <w:sz w:val="96"/>
                      <w:szCs w:val="96"/>
                    </w:rPr>
                  </w:pPr>
                  <w:r>
                    <w:rPr>
                      <w:rFonts w:ascii="Sitka Small" w:eastAsia="Sitka Small" w:hAnsi="Sitka Small" w:cs="Sitka Small"/>
                      <w:position w:val="6"/>
                      <w:sz w:val="96"/>
                      <w:szCs w:val="96"/>
                    </w:rPr>
                    <w:t>TABUNGAN</w:t>
                  </w:r>
                </w:p>
              </w:txbxContent>
            </v:textbox>
            <w10:wrap anchorx="page" anchory="page"/>
          </v:shape>
        </w:pict>
      </w:r>
    </w:p>
    <w:sectPr w:rsidR="006047DB">
      <w:type w:val="continuous"/>
      <w:pgSz w:w="12200" w:h="18720"/>
      <w:pgMar w:top="17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VHEZ">
    <w:panose1 w:val="020006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Trajan Pro">
    <w:panose1 w:val="02020502050506020301"/>
    <w:charset w:val="00"/>
    <w:family w:val="roman"/>
    <w:notTrueType/>
    <w:pitch w:val="variable"/>
    <w:sig w:usb0="800000AF" w:usb1="5000204B" w:usb2="00000000" w:usb3="00000000" w:csb0="0000009B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3A94"/>
    <w:multiLevelType w:val="multilevel"/>
    <w:tmpl w:val="0396F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8847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7DB"/>
    <w:rsid w:val="005B1D59"/>
    <w:rsid w:val="005E07B8"/>
    <w:rsid w:val="006047DB"/>
    <w:rsid w:val="00684DEB"/>
    <w:rsid w:val="006F39A3"/>
    <w:rsid w:val="00B16077"/>
    <w:rsid w:val="00C0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CD2627B"/>
  <w15:docId w15:val="{339F1155-6E5A-4478-A594-1538CB0A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Operator</dc:creator>
  <cp:lastModifiedBy>Nandang Setia Nugraha</cp:lastModifiedBy>
  <cp:revision>7</cp:revision>
  <cp:lastPrinted>2022-07-04T02:49:00Z</cp:lastPrinted>
  <dcterms:created xsi:type="dcterms:W3CDTF">2022-07-04T01:47:00Z</dcterms:created>
  <dcterms:modified xsi:type="dcterms:W3CDTF">2022-07-05T03:11:00Z</dcterms:modified>
</cp:coreProperties>
</file>